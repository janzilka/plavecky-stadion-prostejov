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BD0" w:rsidRDefault="00086BD0" w:rsidP="00086BD0">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Requested an assisted introduction to program Pools for All.</w:t>
      </w:r>
    </w:p>
    <w:p w:rsidR="00086BD0" w:rsidRDefault="00086BD0" w:rsidP="00086BD0">
      <w:pPr>
        <w:rPr>
          <w:rFonts w:ascii="Times New Roman" w:eastAsia="Times New Roman" w:hAnsi="Times New Roman" w:cs="Times New Roman"/>
          <w:sz w:val="24"/>
          <w:szCs w:val="24"/>
        </w:rPr>
      </w:pPr>
    </w:p>
    <w:p w:rsidR="00086BD0" w:rsidRDefault="00086BD0" w:rsidP="00086BD0">
      <w:pPr>
        <w:rPr>
          <w:rFonts w:ascii="Times New Roman" w:eastAsia="Times New Roman" w:hAnsi="Times New Roman" w:cs="Times New Roman"/>
          <w:sz w:val="24"/>
          <w:szCs w:val="24"/>
          <w:lang w:val="cs-CZ"/>
        </w:rPr>
      </w:pPr>
      <w:r>
        <w:rPr>
          <w:rFonts w:ascii="Times New Roman" w:eastAsia="Times New Roman" w:hAnsi="Times New Roman" w:cs="Times New Roman"/>
          <w:sz w:val="24"/>
          <w:szCs w:val="24"/>
        </w:rPr>
        <w:t>Po</w:t>
      </w:r>
      <w:r>
        <w:rPr>
          <w:rFonts w:ascii="Times New Roman" w:eastAsia="Times New Roman" w:hAnsi="Times New Roman" w:cs="Times New Roman"/>
          <w:sz w:val="24"/>
          <w:szCs w:val="24"/>
          <w:lang w:val="cs-CZ"/>
        </w:rPr>
        <w:t>žádal firmu Myrtha Pools o asistovanou pomoc a uvedení do problematiky k programu POOLS FOR ALL.</w:t>
      </w:r>
    </w:p>
    <w:p w:rsidR="00086BD0" w:rsidRPr="00086BD0" w:rsidRDefault="00086BD0" w:rsidP="00086BD0">
      <w:pPr>
        <w:rPr>
          <w:rFonts w:ascii="Times New Roman" w:eastAsia="Times New Roman" w:hAnsi="Times New Roman" w:cs="Times New Roman"/>
          <w:sz w:val="24"/>
          <w:szCs w:val="24"/>
          <w:lang w:val="cs-CZ"/>
        </w:rPr>
      </w:pPr>
    </w:p>
    <w:p w:rsidR="00086BD0" w:rsidRPr="00086BD0" w:rsidRDefault="00086BD0" w:rsidP="00086BD0">
      <w:pPr>
        <w:rPr>
          <w:rFonts w:ascii="Times New Roman" w:eastAsia="Times New Roman" w:hAnsi="Times New Roman" w:cs="Times New Roman"/>
          <w:sz w:val="24"/>
          <w:szCs w:val="24"/>
        </w:rPr>
      </w:pPr>
      <w:r w:rsidRPr="00086BD0">
        <w:rPr>
          <w:rFonts w:ascii="Times New Roman" w:eastAsia="Times New Roman" w:hAnsi="Times New Roman" w:cs="Times New Roman"/>
          <w:sz w:val="24"/>
          <w:szCs w:val="24"/>
        </w:rPr>
        <w:br/>
      </w:r>
      <w:r w:rsidRPr="00086BD0">
        <w:rPr>
          <w:rFonts w:ascii="Arial" w:eastAsia="Times New Roman" w:hAnsi="Arial" w:cs="Arial"/>
          <w:color w:val="222222"/>
          <w:sz w:val="24"/>
          <w:szCs w:val="24"/>
          <w:shd w:val="clear" w:color="auto" w:fill="FFFFFF"/>
        </w:rPr>
        <w:t>---------- Forwarded message ----------</w:t>
      </w:r>
      <w:r w:rsidRPr="00086BD0">
        <w:rPr>
          <w:rFonts w:ascii="Arial" w:eastAsia="Times New Roman" w:hAnsi="Arial" w:cs="Arial"/>
          <w:color w:val="222222"/>
          <w:sz w:val="24"/>
          <w:szCs w:val="24"/>
        </w:rPr>
        <w:br/>
      </w:r>
      <w:r w:rsidRPr="00086BD0">
        <w:rPr>
          <w:rFonts w:ascii="Arial" w:eastAsia="Times New Roman" w:hAnsi="Arial" w:cs="Arial"/>
          <w:color w:val="222222"/>
          <w:sz w:val="24"/>
          <w:szCs w:val="24"/>
          <w:shd w:val="clear" w:color="auto" w:fill="FFFFFF"/>
        </w:rPr>
        <w:t>From: </w:t>
      </w:r>
      <w:r w:rsidRPr="00086BD0">
        <w:rPr>
          <w:rFonts w:ascii="Arial" w:eastAsia="Times New Roman" w:hAnsi="Arial" w:cs="Arial"/>
          <w:b/>
          <w:bCs/>
          <w:color w:val="222222"/>
          <w:sz w:val="24"/>
          <w:szCs w:val="24"/>
          <w:shd w:val="clear" w:color="auto" w:fill="FFFFFF"/>
        </w:rPr>
        <w:t>Jan Žilka</w:t>
      </w:r>
      <w:r w:rsidRPr="00086BD0">
        <w:rPr>
          <w:rFonts w:ascii="Arial" w:eastAsia="Times New Roman" w:hAnsi="Arial" w:cs="Arial"/>
          <w:color w:val="222222"/>
          <w:sz w:val="24"/>
          <w:szCs w:val="24"/>
          <w:shd w:val="clear" w:color="auto" w:fill="FFFFFF"/>
        </w:rPr>
        <w:t> &lt;jan.zilka@gmail.com&gt;</w:t>
      </w:r>
      <w:r w:rsidRPr="00086BD0">
        <w:rPr>
          <w:rFonts w:ascii="Arial" w:eastAsia="Times New Roman" w:hAnsi="Arial" w:cs="Arial"/>
          <w:color w:val="222222"/>
          <w:sz w:val="24"/>
          <w:szCs w:val="24"/>
        </w:rPr>
        <w:br/>
      </w:r>
      <w:r w:rsidRPr="00086BD0">
        <w:rPr>
          <w:rFonts w:ascii="Arial" w:eastAsia="Times New Roman" w:hAnsi="Arial" w:cs="Arial"/>
          <w:color w:val="222222"/>
          <w:sz w:val="24"/>
          <w:szCs w:val="24"/>
          <w:shd w:val="clear" w:color="auto" w:fill="FFFFFF"/>
        </w:rPr>
        <w:t>Date: Tue, Mar 6, 2018 at 10:52 PM</w:t>
      </w:r>
      <w:r w:rsidRPr="00086BD0">
        <w:rPr>
          <w:rFonts w:ascii="Arial" w:eastAsia="Times New Roman" w:hAnsi="Arial" w:cs="Arial"/>
          <w:color w:val="222222"/>
          <w:sz w:val="24"/>
          <w:szCs w:val="24"/>
        </w:rPr>
        <w:br/>
      </w:r>
      <w:r w:rsidRPr="00086BD0">
        <w:rPr>
          <w:rFonts w:ascii="Arial" w:eastAsia="Times New Roman" w:hAnsi="Arial" w:cs="Arial"/>
          <w:color w:val="222222"/>
          <w:sz w:val="24"/>
          <w:szCs w:val="24"/>
          <w:shd w:val="clear" w:color="auto" w:fill="FFFFFF"/>
        </w:rPr>
        <w:t>Subject: Pools for all</w:t>
      </w:r>
      <w:r w:rsidRPr="00086BD0">
        <w:rPr>
          <w:rFonts w:ascii="Arial" w:eastAsia="Times New Roman" w:hAnsi="Arial" w:cs="Arial"/>
          <w:color w:val="222222"/>
          <w:sz w:val="24"/>
          <w:szCs w:val="24"/>
        </w:rPr>
        <w:br/>
      </w:r>
      <w:r w:rsidRPr="00086BD0">
        <w:rPr>
          <w:rFonts w:ascii="Arial" w:eastAsia="Times New Roman" w:hAnsi="Arial" w:cs="Arial"/>
          <w:color w:val="222222"/>
          <w:sz w:val="24"/>
          <w:szCs w:val="24"/>
          <w:shd w:val="clear" w:color="auto" w:fill="FFFFFF"/>
        </w:rPr>
        <w:t>To: myrthapools@myrthapools.com</w:t>
      </w:r>
      <w:r w:rsidRPr="00086BD0">
        <w:rPr>
          <w:rFonts w:ascii="Arial" w:eastAsia="Times New Roman" w:hAnsi="Arial" w:cs="Arial"/>
          <w:color w:val="222222"/>
          <w:sz w:val="24"/>
          <w:szCs w:val="24"/>
        </w:rPr>
        <w:br/>
      </w:r>
      <w:r w:rsidRPr="00086BD0">
        <w:rPr>
          <w:rFonts w:ascii="Arial" w:eastAsia="Times New Roman" w:hAnsi="Arial" w:cs="Arial"/>
          <w:color w:val="222222"/>
          <w:sz w:val="24"/>
          <w:szCs w:val="24"/>
        </w:rPr>
        <w:br/>
      </w: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t>Hello Myrtha Pools representative,</w:t>
      </w:r>
    </w:p>
    <w:p w:rsidR="00086BD0" w:rsidRPr="00086BD0" w:rsidRDefault="00086BD0" w:rsidP="00086BD0">
      <w:pPr>
        <w:shd w:val="clear" w:color="auto" w:fill="FFFFFF"/>
        <w:rPr>
          <w:rFonts w:ascii="Arial" w:eastAsia="Times New Roman" w:hAnsi="Arial" w:cs="Arial"/>
          <w:color w:val="222222"/>
          <w:sz w:val="24"/>
          <w:szCs w:val="24"/>
        </w:rPr>
      </w:pP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t>Please, provide any information regarding Pools for all program. I would like to use your valuable experience and data in my decision supporting document.</w:t>
      </w:r>
    </w:p>
    <w:p w:rsidR="00086BD0" w:rsidRPr="00086BD0" w:rsidRDefault="00086BD0" w:rsidP="00086BD0">
      <w:pPr>
        <w:shd w:val="clear" w:color="auto" w:fill="FFFFFF"/>
        <w:rPr>
          <w:rFonts w:ascii="Arial" w:eastAsia="Times New Roman" w:hAnsi="Arial" w:cs="Arial"/>
          <w:color w:val="222222"/>
          <w:sz w:val="24"/>
          <w:szCs w:val="24"/>
        </w:rPr>
      </w:pP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t>In our city Prostejov, located in central to east part of Czech Republic, population 50 000,  there is an activity to build a new swimming pool. We are in a pre-decision phase, politicians leading tough fights. Swimming public wants 50x25m, politicians do not have the right data to make good decidions yet and tend to build smaller and cheaper 25x12,5m. We are suffering on existing 50 years old 25x12,5, often having 100 or more swimmers in a pool, 15+ on a single line! </w:t>
      </w:r>
    </w:p>
    <w:p w:rsidR="00086BD0" w:rsidRPr="00086BD0" w:rsidRDefault="00086BD0" w:rsidP="00086BD0">
      <w:pPr>
        <w:shd w:val="clear" w:color="auto" w:fill="FFFFFF"/>
        <w:rPr>
          <w:rFonts w:ascii="Arial" w:eastAsia="Times New Roman" w:hAnsi="Arial" w:cs="Arial"/>
          <w:color w:val="222222"/>
          <w:sz w:val="24"/>
          <w:szCs w:val="24"/>
        </w:rPr>
      </w:pP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t>I am building a requirements analysis with feasibility study level document here</w:t>
      </w:r>
    </w:p>
    <w:p w:rsidR="00086BD0" w:rsidRPr="00086BD0" w:rsidRDefault="00086BD0" w:rsidP="00086BD0">
      <w:pPr>
        <w:shd w:val="clear" w:color="auto" w:fill="FFFFFF"/>
        <w:rPr>
          <w:rFonts w:ascii="Arial" w:eastAsia="Times New Roman" w:hAnsi="Arial" w:cs="Arial"/>
          <w:color w:val="222222"/>
          <w:sz w:val="24"/>
          <w:szCs w:val="24"/>
        </w:rPr>
      </w:pPr>
      <w:hyperlink r:id="rId8" w:tgtFrame="_blank" w:history="1">
        <w:r w:rsidRPr="00086BD0">
          <w:rPr>
            <w:rFonts w:ascii="Arial" w:eastAsia="Times New Roman" w:hAnsi="Arial" w:cs="Arial"/>
            <w:color w:val="1155CC"/>
            <w:sz w:val="24"/>
            <w:szCs w:val="24"/>
            <w:u w:val="single"/>
          </w:rPr>
          <w:t>https://github.com/janzilka/plavecky-stadion-prostejov?files=1</w:t>
        </w:r>
      </w:hyperlink>
    </w:p>
    <w:p w:rsidR="00086BD0" w:rsidRPr="00086BD0" w:rsidRDefault="00086BD0" w:rsidP="00086BD0">
      <w:pPr>
        <w:shd w:val="clear" w:color="auto" w:fill="FFFFFF"/>
        <w:rPr>
          <w:rFonts w:ascii="Arial" w:eastAsia="Times New Roman" w:hAnsi="Arial" w:cs="Arial"/>
          <w:color w:val="222222"/>
          <w:sz w:val="24"/>
          <w:szCs w:val="24"/>
        </w:rPr>
      </w:pP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t>as a construction budget and operation cost is a big importance topic here in Czech Republic.</w:t>
      </w:r>
    </w:p>
    <w:p w:rsidR="00086BD0" w:rsidRPr="00086BD0" w:rsidRDefault="00086BD0" w:rsidP="00086BD0">
      <w:pPr>
        <w:shd w:val="clear" w:color="auto" w:fill="FFFFFF"/>
        <w:rPr>
          <w:rFonts w:ascii="Arial" w:eastAsia="Times New Roman" w:hAnsi="Arial" w:cs="Arial"/>
          <w:color w:val="222222"/>
          <w:sz w:val="24"/>
          <w:szCs w:val="24"/>
        </w:rPr>
      </w:pP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t>If you have anything to help us, to support feasible and energy efficient solution, we would like to go with you.</w:t>
      </w:r>
    </w:p>
    <w:p w:rsidR="00086BD0" w:rsidRPr="00086BD0" w:rsidRDefault="00086BD0" w:rsidP="00086BD0">
      <w:pPr>
        <w:shd w:val="clear" w:color="auto" w:fill="FFFFFF"/>
        <w:rPr>
          <w:rFonts w:ascii="Arial" w:eastAsia="Times New Roman" w:hAnsi="Arial" w:cs="Arial"/>
          <w:color w:val="222222"/>
          <w:sz w:val="24"/>
          <w:szCs w:val="24"/>
        </w:rPr>
      </w:pP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t>I prefer email communication first. Of course, we could have a phone call or video call via facebook communicator or Viber IM if you see that more effective. You have probably tried to call me few weeks ago, but I could not pick it up at that time if day.</w:t>
      </w:r>
    </w:p>
    <w:p w:rsidR="00086BD0" w:rsidRPr="00086BD0" w:rsidRDefault="00086BD0" w:rsidP="00086BD0">
      <w:pPr>
        <w:shd w:val="clear" w:color="auto" w:fill="FFFFFF"/>
        <w:rPr>
          <w:rFonts w:ascii="Arial" w:eastAsia="Times New Roman" w:hAnsi="Arial" w:cs="Arial"/>
          <w:color w:val="222222"/>
          <w:sz w:val="24"/>
          <w:szCs w:val="24"/>
        </w:rPr>
      </w:pP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t>See my associated online activities that support 50x25m pool in our city:</w:t>
      </w:r>
    </w:p>
    <w:p w:rsidR="00086BD0" w:rsidRPr="00086BD0" w:rsidRDefault="00086BD0" w:rsidP="00086BD0">
      <w:pPr>
        <w:shd w:val="clear" w:color="auto" w:fill="FFFFFF"/>
        <w:rPr>
          <w:rFonts w:ascii="Arial" w:eastAsia="Times New Roman" w:hAnsi="Arial" w:cs="Arial"/>
          <w:color w:val="222222"/>
          <w:sz w:val="24"/>
          <w:szCs w:val="24"/>
        </w:rPr>
      </w:pP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t>Wordpress portal</w:t>
      </w:r>
    </w:p>
    <w:p w:rsidR="00086BD0" w:rsidRPr="00086BD0" w:rsidRDefault="00086BD0" w:rsidP="00086BD0">
      <w:pPr>
        <w:shd w:val="clear" w:color="auto" w:fill="FFFFFF"/>
        <w:rPr>
          <w:rFonts w:ascii="Arial" w:eastAsia="Times New Roman" w:hAnsi="Arial" w:cs="Arial"/>
          <w:color w:val="222222"/>
          <w:sz w:val="24"/>
          <w:szCs w:val="24"/>
        </w:rPr>
      </w:pPr>
      <w:hyperlink r:id="rId9" w:tgtFrame="_blank" w:history="1">
        <w:r w:rsidRPr="00086BD0">
          <w:rPr>
            <w:rFonts w:ascii="Arial" w:eastAsia="Times New Roman" w:hAnsi="Arial" w:cs="Arial"/>
            <w:color w:val="1155CC"/>
            <w:sz w:val="24"/>
            <w:szCs w:val="24"/>
            <w:u w:val="single"/>
          </w:rPr>
          <w:t>http://plaveckystadionprostejov.wordpress.com</w:t>
        </w:r>
      </w:hyperlink>
    </w:p>
    <w:p w:rsidR="00086BD0" w:rsidRPr="00086BD0" w:rsidRDefault="00086BD0" w:rsidP="00086BD0">
      <w:pPr>
        <w:shd w:val="clear" w:color="auto" w:fill="FFFFFF"/>
        <w:rPr>
          <w:rFonts w:ascii="Arial" w:eastAsia="Times New Roman" w:hAnsi="Arial" w:cs="Arial"/>
          <w:color w:val="222222"/>
          <w:sz w:val="24"/>
          <w:szCs w:val="24"/>
        </w:rPr>
      </w:pP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t>Facebook page</w:t>
      </w:r>
    </w:p>
    <w:p w:rsidR="00086BD0" w:rsidRPr="00086BD0" w:rsidRDefault="00086BD0" w:rsidP="00086BD0">
      <w:pPr>
        <w:shd w:val="clear" w:color="auto" w:fill="FFFFFF"/>
        <w:rPr>
          <w:rFonts w:ascii="Arial" w:eastAsia="Times New Roman" w:hAnsi="Arial" w:cs="Arial"/>
          <w:color w:val="222222"/>
          <w:sz w:val="24"/>
          <w:szCs w:val="24"/>
        </w:rPr>
      </w:pPr>
      <w:hyperlink r:id="rId10" w:tgtFrame="_blank" w:history="1">
        <w:r w:rsidRPr="00086BD0">
          <w:rPr>
            <w:rFonts w:ascii="Arial" w:eastAsia="Times New Roman" w:hAnsi="Arial" w:cs="Arial"/>
            <w:color w:val="1155CC"/>
            <w:sz w:val="24"/>
            <w:szCs w:val="24"/>
            <w:u w:val="single"/>
          </w:rPr>
          <w:t>https://m.facebook.com/Plavecak.Prostejov/</w:t>
        </w:r>
      </w:hyperlink>
    </w:p>
    <w:p w:rsidR="00086BD0" w:rsidRPr="00086BD0" w:rsidRDefault="00086BD0" w:rsidP="00086BD0">
      <w:pPr>
        <w:shd w:val="clear" w:color="auto" w:fill="FFFFFF"/>
        <w:rPr>
          <w:rFonts w:ascii="Arial" w:eastAsia="Times New Roman" w:hAnsi="Arial" w:cs="Arial"/>
          <w:color w:val="222222"/>
          <w:sz w:val="24"/>
          <w:szCs w:val="24"/>
        </w:rPr>
      </w:pP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lastRenderedPageBreak/>
        <w:t>our swimming club home page</w:t>
      </w:r>
    </w:p>
    <w:p w:rsidR="00086BD0" w:rsidRPr="00086BD0" w:rsidRDefault="00086BD0" w:rsidP="00086BD0">
      <w:pPr>
        <w:shd w:val="clear" w:color="auto" w:fill="FFFFFF"/>
        <w:rPr>
          <w:rFonts w:ascii="Arial" w:eastAsia="Times New Roman" w:hAnsi="Arial" w:cs="Arial"/>
          <w:color w:val="222222"/>
          <w:sz w:val="24"/>
          <w:szCs w:val="24"/>
        </w:rPr>
      </w:pPr>
      <w:hyperlink r:id="rId11" w:tgtFrame="_blank" w:history="1">
        <w:r w:rsidRPr="00086BD0">
          <w:rPr>
            <w:rFonts w:ascii="Arial" w:eastAsia="Times New Roman" w:hAnsi="Arial" w:cs="Arial"/>
            <w:color w:val="1155CC"/>
            <w:sz w:val="24"/>
            <w:szCs w:val="24"/>
            <w:u w:val="single"/>
          </w:rPr>
          <w:t>http://www.swimm-pv.cz</w:t>
        </w:r>
      </w:hyperlink>
    </w:p>
    <w:p w:rsidR="00086BD0" w:rsidRPr="00086BD0" w:rsidRDefault="00086BD0" w:rsidP="00086BD0">
      <w:pPr>
        <w:shd w:val="clear" w:color="auto" w:fill="FFFFFF"/>
        <w:rPr>
          <w:rFonts w:ascii="Arial" w:eastAsia="Times New Roman" w:hAnsi="Arial" w:cs="Arial"/>
          <w:color w:val="222222"/>
          <w:sz w:val="24"/>
          <w:szCs w:val="24"/>
        </w:rPr>
      </w:pP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t>Thanks, Jan Zilka</w:t>
      </w: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t> (instagram: @isu_score_now)</w:t>
      </w:r>
    </w:p>
    <w:p w:rsidR="00086BD0" w:rsidRPr="00086BD0" w:rsidRDefault="00086BD0" w:rsidP="00086BD0">
      <w:pPr>
        <w:shd w:val="clear" w:color="auto" w:fill="FFFFFF"/>
        <w:rPr>
          <w:rFonts w:ascii="Arial" w:eastAsia="Times New Roman" w:hAnsi="Arial" w:cs="Arial"/>
          <w:color w:val="222222"/>
          <w:sz w:val="24"/>
          <w:szCs w:val="24"/>
        </w:rPr>
      </w:pPr>
    </w:p>
    <w:p w:rsidR="00086BD0" w:rsidRPr="00086BD0" w:rsidRDefault="00086BD0" w:rsidP="00086BD0">
      <w:pPr>
        <w:shd w:val="clear" w:color="auto" w:fill="FFFFFF"/>
        <w:rPr>
          <w:rFonts w:ascii="Arial" w:eastAsia="Times New Roman" w:hAnsi="Arial" w:cs="Arial"/>
          <w:color w:val="222222"/>
          <w:sz w:val="24"/>
          <w:szCs w:val="24"/>
        </w:rPr>
      </w:pPr>
      <w:r w:rsidRPr="00086BD0">
        <w:rPr>
          <w:rFonts w:ascii="Arial" w:eastAsia="Times New Roman" w:hAnsi="Arial" w:cs="Arial"/>
          <w:color w:val="222222"/>
          <w:sz w:val="24"/>
          <w:szCs w:val="24"/>
        </w:rPr>
        <w:t>swimming enthusiatist, former competitive swimmer and freediver, winter swimmer champion of Czech Republic 1993,  parent of two swimmers and one figure skater, having partial contacts to local politicians/stakeholders and good personal contact to Petr Adamec, head of The Czech Swimming Federation, swimming section, who is also the head coach of our local club.</w:t>
      </w:r>
    </w:p>
    <w:p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D0"/>
    <w:rsid w:val="00086BD0"/>
    <w:rsid w:val="00645252"/>
    <w:rsid w:val="006D3D74"/>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7967E-8F80-4264-B24A-9C56715D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061631">
      <w:bodyDiv w:val="1"/>
      <w:marLeft w:val="0"/>
      <w:marRight w:val="0"/>
      <w:marTop w:val="0"/>
      <w:marBottom w:val="0"/>
      <w:divBdr>
        <w:top w:val="none" w:sz="0" w:space="0" w:color="auto"/>
        <w:left w:val="none" w:sz="0" w:space="0" w:color="auto"/>
        <w:bottom w:val="none" w:sz="0" w:space="0" w:color="auto"/>
        <w:right w:val="none" w:sz="0" w:space="0" w:color="auto"/>
      </w:divBdr>
      <w:divsChild>
        <w:div w:id="121846112">
          <w:marLeft w:val="0"/>
          <w:marRight w:val="0"/>
          <w:marTop w:val="0"/>
          <w:marBottom w:val="0"/>
          <w:divBdr>
            <w:top w:val="none" w:sz="0" w:space="0" w:color="auto"/>
            <w:left w:val="none" w:sz="0" w:space="0" w:color="auto"/>
            <w:bottom w:val="none" w:sz="0" w:space="0" w:color="auto"/>
            <w:right w:val="none" w:sz="0" w:space="0" w:color="auto"/>
          </w:divBdr>
          <w:divsChild>
            <w:div w:id="597368961">
              <w:marLeft w:val="0"/>
              <w:marRight w:val="0"/>
              <w:marTop w:val="0"/>
              <w:marBottom w:val="0"/>
              <w:divBdr>
                <w:top w:val="none" w:sz="0" w:space="0" w:color="auto"/>
                <w:left w:val="none" w:sz="0" w:space="0" w:color="auto"/>
                <w:bottom w:val="none" w:sz="0" w:space="0" w:color="auto"/>
                <w:right w:val="none" w:sz="0" w:space="0" w:color="auto"/>
              </w:divBdr>
            </w:div>
            <w:div w:id="2052488058">
              <w:marLeft w:val="0"/>
              <w:marRight w:val="0"/>
              <w:marTop w:val="0"/>
              <w:marBottom w:val="0"/>
              <w:divBdr>
                <w:top w:val="none" w:sz="0" w:space="0" w:color="auto"/>
                <w:left w:val="none" w:sz="0" w:space="0" w:color="auto"/>
                <w:bottom w:val="none" w:sz="0" w:space="0" w:color="auto"/>
                <w:right w:val="none" w:sz="0" w:space="0" w:color="auto"/>
              </w:divBdr>
            </w:div>
            <w:div w:id="432479064">
              <w:marLeft w:val="0"/>
              <w:marRight w:val="0"/>
              <w:marTop w:val="0"/>
              <w:marBottom w:val="0"/>
              <w:divBdr>
                <w:top w:val="none" w:sz="0" w:space="0" w:color="auto"/>
                <w:left w:val="none" w:sz="0" w:space="0" w:color="auto"/>
                <w:bottom w:val="none" w:sz="0" w:space="0" w:color="auto"/>
                <w:right w:val="none" w:sz="0" w:space="0" w:color="auto"/>
              </w:divBdr>
            </w:div>
            <w:div w:id="276453054">
              <w:marLeft w:val="0"/>
              <w:marRight w:val="0"/>
              <w:marTop w:val="0"/>
              <w:marBottom w:val="0"/>
              <w:divBdr>
                <w:top w:val="none" w:sz="0" w:space="0" w:color="auto"/>
                <w:left w:val="none" w:sz="0" w:space="0" w:color="auto"/>
                <w:bottom w:val="none" w:sz="0" w:space="0" w:color="auto"/>
                <w:right w:val="none" w:sz="0" w:space="0" w:color="auto"/>
              </w:divBdr>
            </w:div>
            <w:div w:id="1700659990">
              <w:marLeft w:val="0"/>
              <w:marRight w:val="0"/>
              <w:marTop w:val="0"/>
              <w:marBottom w:val="0"/>
              <w:divBdr>
                <w:top w:val="none" w:sz="0" w:space="0" w:color="auto"/>
                <w:left w:val="none" w:sz="0" w:space="0" w:color="auto"/>
                <w:bottom w:val="none" w:sz="0" w:space="0" w:color="auto"/>
                <w:right w:val="none" w:sz="0" w:space="0" w:color="auto"/>
              </w:divBdr>
            </w:div>
            <w:div w:id="1514488700">
              <w:marLeft w:val="0"/>
              <w:marRight w:val="0"/>
              <w:marTop w:val="0"/>
              <w:marBottom w:val="0"/>
              <w:divBdr>
                <w:top w:val="none" w:sz="0" w:space="0" w:color="auto"/>
                <w:left w:val="none" w:sz="0" w:space="0" w:color="auto"/>
                <w:bottom w:val="none" w:sz="0" w:space="0" w:color="auto"/>
                <w:right w:val="none" w:sz="0" w:space="0" w:color="auto"/>
              </w:divBdr>
            </w:div>
            <w:div w:id="274606392">
              <w:marLeft w:val="0"/>
              <w:marRight w:val="0"/>
              <w:marTop w:val="0"/>
              <w:marBottom w:val="0"/>
              <w:divBdr>
                <w:top w:val="none" w:sz="0" w:space="0" w:color="auto"/>
                <w:left w:val="none" w:sz="0" w:space="0" w:color="auto"/>
                <w:bottom w:val="none" w:sz="0" w:space="0" w:color="auto"/>
                <w:right w:val="none" w:sz="0" w:space="0" w:color="auto"/>
              </w:divBdr>
            </w:div>
            <w:div w:id="1539782639">
              <w:marLeft w:val="0"/>
              <w:marRight w:val="0"/>
              <w:marTop w:val="0"/>
              <w:marBottom w:val="0"/>
              <w:divBdr>
                <w:top w:val="none" w:sz="0" w:space="0" w:color="auto"/>
                <w:left w:val="none" w:sz="0" w:space="0" w:color="auto"/>
                <w:bottom w:val="none" w:sz="0" w:space="0" w:color="auto"/>
                <w:right w:val="none" w:sz="0" w:space="0" w:color="auto"/>
              </w:divBdr>
            </w:div>
            <w:div w:id="1711421360">
              <w:marLeft w:val="0"/>
              <w:marRight w:val="0"/>
              <w:marTop w:val="0"/>
              <w:marBottom w:val="0"/>
              <w:divBdr>
                <w:top w:val="none" w:sz="0" w:space="0" w:color="auto"/>
                <w:left w:val="none" w:sz="0" w:space="0" w:color="auto"/>
                <w:bottom w:val="none" w:sz="0" w:space="0" w:color="auto"/>
                <w:right w:val="none" w:sz="0" w:space="0" w:color="auto"/>
              </w:divBdr>
            </w:div>
            <w:div w:id="2023510796">
              <w:marLeft w:val="0"/>
              <w:marRight w:val="0"/>
              <w:marTop w:val="0"/>
              <w:marBottom w:val="0"/>
              <w:divBdr>
                <w:top w:val="none" w:sz="0" w:space="0" w:color="auto"/>
                <w:left w:val="none" w:sz="0" w:space="0" w:color="auto"/>
                <w:bottom w:val="none" w:sz="0" w:space="0" w:color="auto"/>
                <w:right w:val="none" w:sz="0" w:space="0" w:color="auto"/>
              </w:divBdr>
            </w:div>
            <w:div w:id="641352361">
              <w:marLeft w:val="0"/>
              <w:marRight w:val="0"/>
              <w:marTop w:val="0"/>
              <w:marBottom w:val="0"/>
              <w:divBdr>
                <w:top w:val="none" w:sz="0" w:space="0" w:color="auto"/>
                <w:left w:val="none" w:sz="0" w:space="0" w:color="auto"/>
                <w:bottom w:val="none" w:sz="0" w:space="0" w:color="auto"/>
                <w:right w:val="none" w:sz="0" w:space="0" w:color="auto"/>
              </w:divBdr>
            </w:div>
            <w:div w:id="1685015656">
              <w:marLeft w:val="0"/>
              <w:marRight w:val="0"/>
              <w:marTop w:val="0"/>
              <w:marBottom w:val="0"/>
              <w:divBdr>
                <w:top w:val="none" w:sz="0" w:space="0" w:color="auto"/>
                <w:left w:val="none" w:sz="0" w:space="0" w:color="auto"/>
                <w:bottom w:val="none" w:sz="0" w:space="0" w:color="auto"/>
                <w:right w:val="none" w:sz="0" w:space="0" w:color="auto"/>
              </w:divBdr>
            </w:div>
            <w:div w:id="1163004996">
              <w:marLeft w:val="0"/>
              <w:marRight w:val="0"/>
              <w:marTop w:val="0"/>
              <w:marBottom w:val="0"/>
              <w:divBdr>
                <w:top w:val="none" w:sz="0" w:space="0" w:color="auto"/>
                <w:left w:val="none" w:sz="0" w:space="0" w:color="auto"/>
                <w:bottom w:val="none" w:sz="0" w:space="0" w:color="auto"/>
                <w:right w:val="none" w:sz="0" w:space="0" w:color="auto"/>
              </w:divBdr>
            </w:div>
            <w:div w:id="469326412">
              <w:marLeft w:val="0"/>
              <w:marRight w:val="0"/>
              <w:marTop w:val="0"/>
              <w:marBottom w:val="0"/>
              <w:divBdr>
                <w:top w:val="none" w:sz="0" w:space="0" w:color="auto"/>
                <w:left w:val="none" w:sz="0" w:space="0" w:color="auto"/>
                <w:bottom w:val="none" w:sz="0" w:space="0" w:color="auto"/>
                <w:right w:val="none" w:sz="0" w:space="0" w:color="auto"/>
              </w:divBdr>
            </w:div>
            <w:div w:id="1160344593">
              <w:marLeft w:val="0"/>
              <w:marRight w:val="0"/>
              <w:marTop w:val="0"/>
              <w:marBottom w:val="0"/>
              <w:divBdr>
                <w:top w:val="none" w:sz="0" w:space="0" w:color="auto"/>
                <w:left w:val="none" w:sz="0" w:space="0" w:color="auto"/>
                <w:bottom w:val="none" w:sz="0" w:space="0" w:color="auto"/>
                <w:right w:val="none" w:sz="0" w:space="0" w:color="auto"/>
              </w:divBdr>
            </w:div>
            <w:div w:id="1589774997">
              <w:marLeft w:val="0"/>
              <w:marRight w:val="0"/>
              <w:marTop w:val="0"/>
              <w:marBottom w:val="0"/>
              <w:divBdr>
                <w:top w:val="none" w:sz="0" w:space="0" w:color="auto"/>
                <w:left w:val="none" w:sz="0" w:space="0" w:color="auto"/>
                <w:bottom w:val="none" w:sz="0" w:space="0" w:color="auto"/>
                <w:right w:val="none" w:sz="0" w:space="0" w:color="auto"/>
              </w:divBdr>
            </w:div>
            <w:div w:id="2055765154">
              <w:marLeft w:val="0"/>
              <w:marRight w:val="0"/>
              <w:marTop w:val="0"/>
              <w:marBottom w:val="0"/>
              <w:divBdr>
                <w:top w:val="none" w:sz="0" w:space="0" w:color="auto"/>
                <w:left w:val="none" w:sz="0" w:space="0" w:color="auto"/>
                <w:bottom w:val="none" w:sz="0" w:space="0" w:color="auto"/>
                <w:right w:val="none" w:sz="0" w:space="0" w:color="auto"/>
              </w:divBdr>
            </w:div>
            <w:div w:id="1992563296">
              <w:marLeft w:val="0"/>
              <w:marRight w:val="0"/>
              <w:marTop w:val="0"/>
              <w:marBottom w:val="0"/>
              <w:divBdr>
                <w:top w:val="none" w:sz="0" w:space="0" w:color="auto"/>
                <w:left w:val="none" w:sz="0" w:space="0" w:color="auto"/>
                <w:bottom w:val="none" w:sz="0" w:space="0" w:color="auto"/>
                <w:right w:val="none" w:sz="0" w:space="0" w:color="auto"/>
              </w:divBdr>
            </w:div>
            <w:div w:id="1462652101">
              <w:marLeft w:val="0"/>
              <w:marRight w:val="0"/>
              <w:marTop w:val="0"/>
              <w:marBottom w:val="0"/>
              <w:divBdr>
                <w:top w:val="none" w:sz="0" w:space="0" w:color="auto"/>
                <w:left w:val="none" w:sz="0" w:space="0" w:color="auto"/>
                <w:bottom w:val="none" w:sz="0" w:space="0" w:color="auto"/>
                <w:right w:val="none" w:sz="0" w:space="0" w:color="auto"/>
              </w:divBdr>
            </w:div>
            <w:div w:id="1366561973">
              <w:marLeft w:val="0"/>
              <w:marRight w:val="0"/>
              <w:marTop w:val="0"/>
              <w:marBottom w:val="0"/>
              <w:divBdr>
                <w:top w:val="none" w:sz="0" w:space="0" w:color="auto"/>
                <w:left w:val="none" w:sz="0" w:space="0" w:color="auto"/>
                <w:bottom w:val="none" w:sz="0" w:space="0" w:color="auto"/>
                <w:right w:val="none" w:sz="0" w:space="0" w:color="auto"/>
              </w:divBdr>
            </w:div>
            <w:div w:id="2121603658">
              <w:marLeft w:val="0"/>
              <w:marRight w:val="0"/>
              <w:marTop w:val="0"/>
              <w:marBottom w:val="0"/>
              <w:divBdr>
                <w:top w:val="none" w:sz="0" w:space="0" w:color="auto"/>
                <w:left w:val="none" w:sz="0" w:space="0" w:color="auto"/>
                <w:bottom w:val="none" w:sz="0" w:space="0" w:color="auto"/>
                <w:right w:val="none" w:sz="0" w:space="0" w:color="auto"/>
              </w:divBdr>
            </w:div>
            <w:div w:id="302858011">
              <w:marLeft w:val="0"/>
              <w:marRight w:val="0"/>
              <w:marTop w:val="0"/>
              <w:marBottom w:val="0"/>
              <w:divBdr>
                <w:top w:val="none" w:sz="0" w:space="0" w:color="auto"/>
                <w:left w:val="none" w:sz="0" w:space="0" w:color="auto"/>
                <w:bottom w:val="none" w:sz="0" w:space="0" w:color="auto"/>
                <w:right w:val="none" w:sz="0" w:space="0" w:color="auto"/>
              </w:divBdr>
            </w:div>
            <w:div w:id="454906495">
              <w:marLeft w:val="0"/>
              <w:marRight w:val="0"/>
              <w:marTop w:val="0"/>
              <w:marBottom w:val="0"/>
              <w:divBdr>
                <w:top w:val="none" w:sz="0" w:space="0" w:color="auto"/>
                <w:left w:val="none" w:sz="0" w:space="0" w:color="auto"/>
                <w:bottom w:val="none" w:sz="0" w:space="0" w:color="auto"/>
                <w:right w:val="none" w:sz="0" w:space="0" w:color="auto"/>
              </w:divBdr>
            </w:div>
            <w:div w:id="1784032234">
              <w:marLeft w:val="0"/>
              <w:marRight w:val="0"/>
              <w:marTop w:val="0"/>
              <w:marBottom w:val="0"/>
              <w:divBdr>
                <w:top w:val="none" w:sz="0" w:space="0" w:color="auto"/>
                <w:left w:val="none" w:sz="0" w:space="0" w:color="auto"/>
                <w:bottom w:val="none" w:sz="0" w:space="0" w:color="auto"/>
                <w:right w:val="none" w:sz="0" w:space="0" w:color="auto"/>
              </w:divBdr>
            </w:div>
            <w:div w:id="1340890822">
              <w:marLeft w:val="0"/>
              <w:marRight w:val="0"/>
              <w:marTop w:val="0"/>
              <w:marBottom w:val="0"/>
              <w:divBdr>
                <w:top w:val="none" w:sz="0" w:space="0" w:color="auto"/>
                <w:left w:val="none" w:sz="0" w:space="0" w:color="auto"/>
                <w:bottom w:val="none" w:sz="0" w:space="0" w:color="auto"/>
                <w:right w:val="none" w:sz="0" w:space="0" w:color="auto"/>
              </w:divBdr>
            </w:div>
            <w:div w:id="134377619">
              <w:marLeft w:val="0"/>
              <w:marRight w:val="0"/>
              <w:marTop w:val="0"/>
              <w:marBottom w:val="0"/>
              <w:divBdr>
                <w:top w:val="none" w:sz="0" w:space="0" w:color="auto"/>
                <w:left w:val="none" w:sz="0" w:space="0" w:color="auto"/>
                <w:bottom w:val="none" w:sz="0" w:space="0" w:color="auto"/>
                <w:right w:val="none" w:sz="0" w:space="0" w:color="auto"/>
              </w:divBdr>
            </w:div>
            <w:div w:id="1367676402">
              <w:marLeft w:val="0"/>
              <w:marRight w:val="0"/>
              <w:marTop w:val="0"/>
              <w:marBottom w:val="0"/>
              <w:divBdr>
                <w:top w:val="none" w:sz="0" w:space="0" w:color="auto"/>
                <w:left w:val="none" w:sz="0" w:space="0" w:color="auto"/>
                <w:bottom w:val="none" w:sz="0" w:space="0" w:color="auto"/>
                <w:right w:val="none" w:sz="0" w:space="0" w:color="auto"/>
              </w:divBdr>
            </w:div>
            <w:div w:id="1796361588">
              <w:marLeft w:val="0"/>
              <w:marRight w:val="0"/>
              <w:marTop w:val="0"/>
              <w:marBottom w:val="0"/>
              <w:divBdr>
                <w:top w:val="none" w:sz="0" w:space="0" w:color="auto"/>
                <w:left w:val="none" w:sz="0" w:space="0" w:color="auto"/>
                <w:bottom w:val="none" w:sz="0" w:space="0" w:color="auto"/>
                <w:right w:val="none" w:sz="0" w:space="0" w:color="auto"/>
              </w:divBdr>
            </w:div>
            <w:div w:id="65997416">
              <w:marLeft w:val="0"/>
              <w:marRight w:val="0"/>
              <w:marTop w:val="0"/>
              <w:marBottom w:val="0"/>
              <w:divBdr>
                <w:top w:val="none" w:sz="0" w:space="0" w:color="auto"/>
                <w:left w:val="none" w:sz="0" w:space="0" w:color="auto"/>
                <w:bottom w:val="none" w:sz="0" w:space="0" w:color="auto"/>
                <w:right w:val="none" w:sz="0" w:space="0" w:color="auto"/>
              </w:divBdr>
            </w:div>
            <w:div w:id="12110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zilka/plavecky-stadion-prostejov?files=1"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wimm-pv.cz/" TargetMode="External"/><Relationship Id="rId5" Type="http://schemas.openxmlformats.org/officeDocument/2006/relationships/styles" Target="styles.xml"/><Relationship Id="rId10" Type="http://schemas.openxmlformats.org/officeDocument/2006/relationships/hyperlink" Target="https://m.facebook.com/Plavecak.Prostejov/" TargetMode="External"/><Relationship Id="rId4" Type="http://schemas.openxmlformats.org/officeDocument/2006/relationships/numbering" Target="numbering.xml"/><Relationship Id="rId9" Type="http://schemas.openxmlformats.org/officeDocument/2006/relationships/hyperlink" Target="http://plaveckystadionprostejov.wordpres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287628\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Zilka, Jan</dc:creator>
  <cp:keywords/>
  <dc:description/>
  <cp:lastModifiedBy>Zilka, Jan</cp:lastModifiedBy>
  <cp:revision>1</cp:revision>
  <dcterms:created xsi:type="dcterms:W3CDTF">2018-03-07T09:44:00Z</dcterms:created>
  <dcterms:modified xsi:type="dcterms:W3CDTF">2018-03-07T09:47:00Z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